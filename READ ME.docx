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0A71" w14:textId="4A0D6BBA" w:rsidR="00A9204E" w:rsidRDefault="002674B0">
      <w:pPr>
        <w:rPr>
          <w:rFonts w:ascii="Algerian" w:hAnsi="Algerian"/>
          <w:sz w:val="56"/>
          <w:szCs w:val="56"/>
          <w:lang w:val="en-IN"/>
        </w:rPr>
      </w:pPr>
      <w:r w:rsidRPr="002674B0">
        <w:rPr>
          <w:rFonts w:ascii="Algerian" w:hAnsi="Algerian"/>
          <w:sz w:val="56"/>
          <w:szCs w:val="56"/>
          <w:lang w:val="en-IN"/>
        </w:rPr>
        <w:t xml:space="preserve">READ </w:t>
      </w:r>
      <w:proofErr w:type="gramStart"/>
      <w:r w:rsidRPr="002674B0">
        <w:rPr>
          <w:rFonts w:ascii="Algerian" w:hAnsi="Algerian"/>
          <w:sz w:val="56"/>
          <w:szCs w:val="56"/>
          <w:lang w:val="en-IN"/>
        </w:rPr>
        <w:t>ME:-</w:t>
      </w:r>
      <w:proofErr w:type="gramEnd"/>
    </w:p>
    <w:p w14:paraId="6702ED97" w14:textId="77777777" w:rsidR="002674B0" w:rsidRPr="002674B0" w:rsidRDefault="002674B0">
      <w:pPr>
        <w:rPr>
          <w:rFonts w:ascii="Arial Rounded MT Bold" w:hAnsi="Arial Rounded MT Bold"/>
          <w:sz w:val="40"/>
          <w:szCs w:val="40"/>
          <w:lang w:val="en-IN"/>
        </w:rPr>
      </w:pPr>
    </w:p>
    <w:p w14:paraId="1B4044C0" w14:textId="42545AC9" w:rsidR="002674B0" w:rsidRDefault="002674B0">
      <w:pPr>
        <w:rPr>
          <w:rFonts w:ascii="Arial Rounded MT Bold" w:hAnsi="Arial Rounded MT Bold" w:cs="Segoe UI"/>
          <w:color w:val="0D0D0D"/>
          <w:sz w:val="40"/>
          <w:szCs w:val="40"/>
          <w:shd w:val="clear" w:color="auto" w:fill="FFFFFF"/>
        </w:rPr>
      </w:pPr>
      <w:r w:rsidRPr="002674B0">
        <w:rPr>
          <w:rFonts w:ascii="Arial Rounded MT Bold" w:hAnsi="Arial Rounded MT Bold" w:cs="Segoe UI"/>
          <w:color w:val="0D0D0D"/>
          <w:sz w:val="40"/>
          <w:szCs w:val="40"/>
          <w:shd w:val="clear" w:color="auto" w:fill="FFFFFF"/>
        </w:rPr>
        <w:t>Repository Name: JavaScript Counter App</w:t>
      </w:r>
    </w:p>
    <w:p w14:paraId="6D0BCD91" w14:textId="77777777" w:rsidR="002674B0" w:rsidRDefault="002674B0">
      <w:pPr>
        <w:rPr>
          <w:rFonts w:ascii="Arial Rounded MT Bold" w:hAnsi="Arial Rounded MT Bold" w:cs="Segoe UI"/>
          <w:color w:val="0D0D0D"/>
          <w:sz w:val="40"/>
          <w:szCs w:val="40"/>
          <w:shd w:val="clear" w:color="auto" w:fill="FFFFFF"/>
        </w:rPr>
      </w:pPr>
    </w:p>
    <w:p w14:paraId="658F35DC" w14:textId="4912F1C2" w:rsidR="002674B0" w:rsidRDefault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Description: This repository contains a simple counter application built using HTML, CSS, and JavaScript. It serves as a practical project for practicing JavaScript fundamentals, including DOM manipulation and event handling</w:t>
      </w:r>
      <w:r>
        <w:rPr>
          <w:rFonts w:ascii="Arial" w:hAnsi="Arial" w:cs="Arial"/>
          <w:color w:val="0D0D0D"/>
          <w:sz w:val="36"/>
          <w:szCs w:val="36"/>
          <w:shd w:val="clear" w:color="auto" w:fill="FFFFFF"/>
        </w:rPr>
        <w:t>.</w:t>
      </w:r>
    </w:p>
    <w:p w14:paraId="5B0002ED" w14:textId="77777777" w:rsidR="002674B0" w:rsidRDefault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</w:p>
    <w:p w14:paraId="1F987AFF" w14:textId="58ACD6B2" w:rsidR="002674B0" w:rsidRPr="002674B0" w:rsidRDefault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Features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:</w:t>
      </w:r>
    </w:p>
    <w:p w14:paraId="3DC66FDC" w14:textId="77777777" w:rsidR="002674B0" w:rsidRPr="002674B0" w:rsidRDefault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</w:p>
    <w:p w14:paraId="16EEBD09" w14:textId="29CC453B" w:rsidR="002674B0" w:rsidRPr="002674B0" w:rsidRDefault="002674B0" w:rsidP="002674B0">
      <w:pPr>
        <w:pStyle w:val="ListParagraph"/>
        <w:numPr>
          <w:ilvl w:val="0"/>
          <w:numId w:val="24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Style w:val="Strong"/>
          <w:rFonts w:ascii="Arial" w:hAnsi="Arial" w:cs="Arial"/>
          <w:color w:val="0D0D0D"/>
          <w:sz w:val="36"/>
          <w:szCs w:val="36"/>
          <w:bdr w:val="single" w:sz="2" w:space="0" w:color="E3E3E3" w:frame="1"/>
          <w:shd w:val="clear" w:color="auto" w:fill="FFFFFF"/>
        </w:rPr>
        <w:t>Increment and Decrement: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 xml:space="preserve"> Users can increment or decrement the counter value with corresponding buttons.</w:t>
      </w:r>
    </w:p>
    <w:p w14:paraId="461DE1BB" w14:textId="3F2743F8" w:rsidR="002674B0" w:rsidRPr="002674B0" w:rsidRDefault="002674B0" w:rsidP="002674B0">
      <w:pPr>
        <w:pStyle w:val="ListParagraph"/>
        <w:numPr>
          <w:ilvl w:val="0"/>
          <w:numId w:val="24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Style w:val="Strong"/>
          <w:rFonts w:ascii="Arial" w:hAnsi="Arial" w:cs="Arial"/>
          <w:color w:val="0D0D0D"/>
          <w:sz w:val="36"/>
          <w:szCs w:val="36"/>
          <w:bdr w:val="single" w:sz="2" w:space="0" w:color="E3E3E3" w:frame="1"/>
          <w:shd w:val="clear" w:color="auto" w:fill="FFFFFF"/>
        </w:rPr>
        <w:t>Styling: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 xml:space="preserve"> The application is styled using CSS to provide a visually appealing user interface</w:t>
      </w:r>
    </w:p>
    <w:p w14:paraId="6BB151B3" w14:textId="519CE5DC" w:rsidR="002674B0" w:rsidRPr="002674B0" w:rsidRDefault="002674B0" w:rsidP="002674B0">
      <w:pPr>
        <w:pStyle w:val="ListParagraph"/>
        <w:numPr>
          <w:ilvl w:val="0"/>
          <w:numId w:val="24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Style w:val="Strong"/>
          <w:rFonts w:ascii="Arial" w:hAnsi="Arial" w:cs="Arial"/>
          <w:color w:val="0D0D0D"/>
          <w:sz w:val="36"/>
          <w:szCs w:val="36"/>
          <w:bdr w:val="single" w:sz="2" w:space="0" w:color="E3E3E3" w:frame="1"/>
          <w:shd w:val="clear" w:color="auto" w:fill="FFFFFF"/>
        </w:rPr>
        <w:t>Responsive Design: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 xml:space="preserve"> The layout is designed to be responsive and adaptable to different screen sizes.</w:t>
      </w:r>
    </w:p>
    <w:p w14:paraId="73182FC5" w14:textId="77777777" w:rsidR="002674B0" w:rsidRDefault="002674B0" w:rsidP="002674B0">
      <w:pPr>
        <w:rPr>
          <w:rFonts w:ascii="Arial" w:hAnsi="Arial" w:cs="Arial"/>
          <w:sz w:val="36"/>
          <w:szCs w:val="36"/>
          <w:lang w:val="en-IN"/>
        </w:rPr>
      </w:pPr>
    </w:p>
    <w:p w14:paraId="61A7C47B" w14:textId="15763A76" w:rsidR="002674B0" w:rsidRPr="002674B0" w:rsidRDefault="002674B0" w:rsidP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Project Structure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:</w:t>
      </w:r>
    </w:p>
    <w:p w14:paraId="62D628CD" w14:textId="77777777" w:rsidR="002674B0" w:rsidRPr="002674B0" w:rsidRDefault="002674B0" w:rsidP="002674B0">
      <w:pPr>
        <w:rPr>
          <w:rFonts w:ascii="Arial" w:hAnsi="Arial" w:cs="Arial"/>
          <w:color w:val="0D0D0D"/>
          <w:sz w:val="36"/>
          <w:szCs w:val="36"/>
          <w:shd w:val="clear" w:color="auto" w:fill="FFFFFF"/>
        </w:rPr>
      </w:pPr>
    </w:p>
    <w:p w14:paraId="7F79FE67" w14:textId="061F43E3" w:rsidR="002674B0" w:rsidRPr="002674B0" w:rsidRDefault="002674B0" w:rsidP="002674B0">
      <w:pPr>
        <w:pStyle w:val="ListParagraph"/>
        <w:numPr>
          <w:ilvl w:val="0"/>
          <w:numId w:val="26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Fonts w:ascii="Arial" w:hAnsi="Arial" w:cs="Arial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index.html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: Contains the HTML structure for the counter application</w:t>
      </w:r>
    </w:p>
    <w:p w14:paraId="57B9DB19" w14:textId="75960DA5" w:rsidR="002674B0" w:rsidRPr="002674B0" w:rsidRDefault="002674B0" w:rsidP="002674B0">
      <w:pPr>
        <w:pStyle w:val="ListParagraph"/>
        <w:numPr>
          <w:ilvl w:val="0"/>
          <w:numId w:val="26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Fonts w:ascii="Arial" w:hAnsi="Arial" w:cs="Arial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styles.css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: CSS file for styling the counter application</w:t>
      </w:r>
    </w:p>
    <w:p w14:paraId="48578D57" w14:textId="3727A41B" w:rsidR="002674B0" w:rsidRPr="002674B0" w:rsidRDefault="002674B0" w:rsidP="002674B0">
      <w:pPr>
        <w:pStyle w:val="ListParagraph"/>
        <w:numPr>
          <w:ilvl w:val="0"/>
          <w:numId w:val="26"/>
        </w:numPr>
        <w:rPr>
          <w:rFonts w:ascii="Arial" w:hAnsi="Arial" w:cs="Arial"/>
          <w:sz w:val="36"/>
          <w:szCs w:val="36"/>
          <w:lang w:val="en-IN"/>
        </w:rPr>
      </w:pPr>
      <w:r w:rsidRPr="002674B0">
        <w:rPr>
          <w:rFonts w:ascii="Arial" w:hAnsi="Arial" w:cs="Arial"/>
          <w:b/>
          <w:bCs/>
          <w:color w:val="0D0D0D"/>
          <w:sz w:val="36"/>
          <w:szCs w:val="36"/>
          <w:bdr w:val="single" w:sz="2" w:space="0" w:color="E3E3E3" w:frame="1"/>
          <w:shd w:val="clear" w:color="auto" w:fill="FFFFFF"/>
        </w:rPr>
        <w:t>script.js</w:t>
      </w:r>
      <w:r w:rsidRPr="002674B0">
        <w:rPr>
          <w:rFonts w:ascii="Arial" w:hAnsi="Arial" w:cs="Arial"/>
          <w:color w:val="0D0D0D"/>
          <w:sz w:val="36"/>
          <w:szCs w:val="36"/>
          <w:shd w:val="clear" w:color="auto" w:fill="FFFFFF"/>
        </w:rPr>
        <w:t>: JavaScript file for implementing the counter functionality</w:t>
      </w:r>
    </w:p>
    <w:sectPr w:rsidR="002674B0" w:rsidRPr="0026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D66864"/>
    <w:multiLevelType w:val="hybridMultilevel"/>
    <w:tmpl w:val="30800AE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066A43"/>
    <w:multiLevelType w:val="hybridMultilevel"/>
    <w:tmpl w:val="BC14C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FE2E2C"/>
    <w:multiLevelType w:val="multilevel"/>
    <w:tmpl w:val="FD2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17220394">
    <w:abstractNumId w:val="21"/>
  </w:num>
  <w:num w:numId="2" w16cid:durableId="1567181813">
    <w:abstractNumId w:val="12"/>
  </w:num>
  <w:num w:numId="3" w16cid:durableId="2028630723">
    <w:abstractNumId w:val="10"/>
  </w:num>
  <w:num w:numId="4" w16cid:durableId="1064374549">
    <w:abstractNumId w:val="24"/>
  </w:num>
  <w:num w:numId="5" w16cid:durableId="71397687">
    <w:abstractNumId w:val="13"/>
  </w:num>
  <w:num w:numId="6" w16cid:durableId="522479583">
    <w:abstractNumId w:val="16"/>
  </w:num>
  <w:num w:numId="7" w16cid:durableId="959459738">
    <w:abstractNumId w:val="19"/>
  </w:num>
  <w:num w:numId="8" w16cid:durableId="999771024">
    <w:abstractNumId w:val="9"/>
  </w:num>
  <w:num w:numId="9" w16cid:durableId="425349877">
    <w:abstractNumId w:val="7"/>
  </w:num>
  <w:num w:numId="10" w16cid:durableId="869954415">
    <w:abstractNumId w:val="6"/>
  </w:num>
  <w:num w:numId="11" w16cid:durableId="362439331">
    <w:abstractNumId w:val="5"/>
  </w:num>
  <w:num w:numId="12" w16cid:durableId="1307708297">
    <w:abstractNumId w:val="4"/>
  </w:num>
  <w:num w:numId="13" w16cid:durableId="1961295925">
    <w:abstractNumId w:val="8"/>
  </w:num>
  <w:num w:numId="14" w16cid:durableId="795372681">
    <w:abstractNumId w:val="3"/>
  </w:num>
  <w:num w:numId="15" w16cid:durableId="1887793579">
    <w:abstractNumId w:val="2"/>
  </w:num>
  <w:num w:numId="16" w16cid:durableId="1905330947">
    <w:abstractNumId w:val="1"/>
  </w:num>
  <w:num w:numId="17" w16cid:durableId="1879197693">
    <w:abstractNumId w:val="0"/>
  </w:num>
  <w:num w:numId="18" w16cid:durableId="800810755">
    <w:abstractNumId w:val="14"/>
  </w:num>
  <w:num w:numId="19" w16cid:durableId="622073493">
    <w:abstractNumId w:val="15"/>
  </w:num>
  <w:num w:numId="20" w16cid:durableId="1148790936">
    <w:abstractNumId w:val="22"/>
  </w:num>
  <w:num w:numId="21" w16cid:durableId="413823650">
    <w:abstractNumId w:val="18"/>
  </w:num>
  <w:num w:numId="22" w16cid:durableId="1998537854">
    <w:abstractNumId w:val="11"/>
  </w:num>
  <w:num w:numId="23" w16cid:durableId="553925967">
    <w:abstractNumId w:val="25"/>
  </w:num>
  <w:num w:numId="24" w16cid:durableId="890309370">
    <w:abstractNumId w:val="20"/>
  </w:num>
  <w:num w:numId="25" w16cid:durableId="605387334">
    <w:abstractNumId w:val="23"/>
  </w:num>
  <w:num w:numId="26" w16cid:durableId="20896175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0"/>
    <w:rsid w:val="002674B0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9A98"/>
  <w15:chartTrackingRefBased/>
  <w15:docId w15:val="{65AE1FB6-C0FC-4C4A-AB7C-C38733F0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6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yaa%20Jardosh\AppData\Local\Microsoft\Office\16.0\DTS\en-IN%7bEAE816A0-8524-411F-B9CA-3A76680BF480%7d\%7b47526BD3-41C1-421C-9C11-8633B09F462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{47526BD3-41C1-421C-9C11-8633B09F4625}tf02786999_win32</Template>
  <TotalTime>8</TotalTime>
  <Pages>1</Pages>
  <Words>108</Words>
  <Characters>694</Characters>
  <Application>Microsoft Office Word</Application>
  <DocSecurity>0</DocSecurity>
  <Lines>28</Lines>
  <Paragraphs>11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Nityaa Jardosh</dc:creator>
  <cp:keywords/>
  <dc:description/>
  <cp:lastModifiedBy>Nityaa Jardosh</cp:lastModifiedBy>
  <cp:revision>1</cp:revision>
  <dcterms:created xsi:type="dcterms:W3CDTF">2024-04-04T12:05:00Z</dcterms:created>
  <dcterms:modified xsi:type="dcterms:W3CDTF">2024-04-04T12:13:00Z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ebd39700-56b7-4265-8d4b-b310751dcde2</vt:lpwstr>
  </property>
</Properties>
</file>